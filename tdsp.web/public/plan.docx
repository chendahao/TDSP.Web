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98B2" w14:textId="77777777" w:rsidR="000C16D8" w:rsidRDefault="000C16D8" w:rsidP="000C16D8">
      <w:pPr>
        <w:autoSpaceDE w:val="0"/>
        <w:autoSpaceDN w:val="0"/>
        <w:adjustRightInd w:val="0"/>
        <w:jc w:val="center"/>
        <w:rPr>
          <w:rFonts w:ascii="宋体" w:hAnsi="宋体"/>
          <w:b/>
          <w:color w:val="000000"/>
          <w:kern w:val="0"/>
          <w:szCs w:val="21"/>
        </w:rPr>
      </w:pPr>
      <w:r>
        <w:rPr>
          <w:rFonts w:ascii="宋体" w:hAnsi="宋体" w:hint="eastAsia"/>
          <w:b/>
          <w:color w:val="000000"/>
          <w:kern w:val="0"/>
          <w:szCs w:val="21"/>
        </w:rPr>
        <w:t>靠离泊计划</w:t>
      </w:r>
    </w:p>
    <w:tbl>
      <w:tblPr>
        <w:tblW w:w="15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1388"/>
        <w:gridCol w:w="1684"/>
        <w:gridCol w:w="1664"/>
        <w:gridCol w:w="1097"/>
        <w:gridCol w:w="851"/>
        <w:gridCol w:w="971"/>
        <w:gridCol w:w="1447"/>
        <w:gridCol w:w="1567"/>
        <w:gridCol w:w="1447"/>
        <w:gridCol w:w="1266"/>
        <w:gridCol w:w="1266"/>
      </w:tblGrid>
      <w:tr w:rsidR="000C16D8" w14:paraId="11FEA3F2" w14:textId="77777777" w:rsidTr="005F1C00">
        <w:trPr>
          <w:trHeight w:val="584"/>
          <w:jc w:val="center"/>
        </w:trPr>
        <w:tc>
          <w:tcPr>
            <w:tcW w:w="651" w:type="dxa"/>
            <w:vAlign w:val="center"/>
          </w:tcPr>
          <w:p w14:paraId="2B23B510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387" w:type="dxa"/>
            <w:vAlign w:val="center"/>
          </w:tcPr>
          <w:p w14:paraId="13E5FCD5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船名（中文）</w:t>
            </w:r>
          </w:p>
        </w:tc>
        <w:tc>
          <w:tcPr>
            <w:tcW w:w="1683" w:type="dxa"/>
            <w:vAlign w:val="center"/>
          </w:tcPr>
          <w:p w14:paraId="79213EEF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船名（英文）</w:t>
            </w:r>
          </w:p>
        </w:tc>
        <w:tc>
          <w:tcPr>
            <w:tcW w:w="1663" w:type="dxa"/>
            <w:vAlign w:val="center"/>
          </w:tcPr>
          <w:p w14:paraId="0B784293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靠离泊时间</w:t>
            </w:r>
          </w:p>
        </w:tc>
        <w:tc>
          <w:tcPr>
            <w:tcW w:w="1097" w:type="dxa"/>
            <w:vAlign w:val="center"/>
          </w:tcPr>
          <w:p w14:paraId="1F9EBCAC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靠离</w:t>
            </w:r>
          </w:p>
          <w:p w14:paraId="27B8DFF6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泊位</w:t>
            </w:r>
          </w:p>
        </w:tc>
        <w:tc>
          <w:tcPr>
            <w:tcW w:w="851" w:type="dxa"/>
            <w:vAlign w:val="center"/>
          </w:tcPr>
          <w:p w14:paraId="7A74B329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拖轮</w:t>
            </w:r>
          </w:p>
          <w:p w14:paraId="6A0A2115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71" w:type="dxa"/>
            <w:vAlign w:val="center"/>
          </w:tcPr>
          <w:p w14:paraId="21A3FFC4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货种</w:t>
            </w:r>
          </w:p>
        </w:tc>
        <w:tc>
          <w:tcPr>
            <w:tcW w:w="1447" w:type="dxa"/>
            <w:vAlign w:val="center"/>
          </w:tcPr>
          <w:p w14:paraId="2B97D394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总长/船宽</w:t>
            </w:r>
          </w:p>
        </w:tc>
        <w:tc>
          <w:tcPr>
            <w:tcW w:w="1567" w:type="dxa"/>
            <w:vAlign w:val="center"/>
          </w:tcPr>
          <w:p w14:paraId="7A9C9247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载货量</w:t>
            </w:r>
          </w:p>
          <w:p w14:paraId="63A4B2DD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/载重吨</w:t>
            </w:r>
          </w:p>
        </w:tc>
        <w:tc>
          <w:tcPr>
            <w:tcW w:w="1447" w:type="dxa"/>
            <w:vAlign w:val="center"/>
          </w:tcPr>
          <w:p w14:paraId="406EB8E7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代理</w:t>
            </w:r>
          </w:p>
        </w:tc>
        <w:tc>
          <w:tcPr>
            <w:tcW w:w="1266" w:type="dxa"/>
            <w:vAlign w:val="center"/>
          </w:tcPr>
          <w:p w14:paraId="72B84FFB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吃水</w:t>
            </w:r>
          </w:p>
        </w:tc>
        <w:tc>
          <w:tcPr>
            <w:tcW w:w="1266" w:type="dxa"/>
            <w:vAlign w:val="center"/>
          </w:tcPr>
          <w:p w14:paraId="23E136C3" w14:textId="77777777" w:rsidR="000C16D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是否需引航</w:t>
            </w:r>
          </w:p>
        </w:tc>
      </w:tr>
      <w:tr w:rsidR="000C16D8" w14:paraId="7C4D6A13" w14:textId="77777777" w:rsidTr="005F1C00">
        <w:trPr>
          <w:trHeight w:val="68"/>
          <w:jc w:val="center"/>
        </w:trPr>
        <w:tc>
          <w:tcPr>
            <w:tcW w:w="15296" w:type="dxa"/>
            <w:gridSpan w:val="12"/>
            <w:vAlign w:val="center"/>
          </w:tcPr>
          <w:p w14:paraId="70E42ADE" w14:textId="77777777" w:rsidR="000C16D8" w:rsidRPr="009C182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C1828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甸</w:t>
            </w:r>
            <w:proofErr w:type="gramEnd"/>
            <w:r w:rsidRPr="009C1828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头区</w:t>
            </w:r>
          </w:p>
        </w:tc>
      </w:tr>
      <w:tr w:rsidR="000C16D8" w14:paraId="74E69C73" w14:textId="77777777" w:rsidTr="005F1C00">
        <w:trPr>
          <w:trHeight w:val="68"/>
          <w:jc w:val="center"/>
        </w:trPr>
        <w:tc>
          <w:tcPr>
            <w:tcW w:w="651" w:type="dxa"/>
            <w:vAlign w:val="center"/>
          </w:tcPr>
          <w:p w14:paraId="40EB5C9A" w14:textId="1B21D068" w:rsidR="000C16D8" w:rsidRPr="005F1C00" w:rsidRDefault="00C86907" w:rsidP="005F1C00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F1C00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{#table</w:t>
            </w:r>
            <w:r w:rsidR="008D332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1</w:t>
            </w:r>
            <w:r w:rsidRPr="005F1C00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387" w:type="dxa"/>
            <w:vAlign w:val="center"/>
          </w:tcPr>
          <w:p w14:paraId="204C69F9" w14:textId="638F6115" w:rsidR="000C16D8" w:rsidRPr="009C1828" w:rsidRDefault="00225AC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225AC8">
              <w:rPr>
                <w:rFonts w:ascii="宋体" w:hAnsi="宋体"/>
                <w:color w:val="000000"/>
                <w:kern w:val="0"/>
                <w:sz w:val="18"/>
                <w:szCs w:val="18"/>
              </w:rPr>
              <w:t>cnName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683" w:type="dxa"/>
            <w:vAlign w:val="center"/>
          </w:tcPr>
          <w:p w14:paraId="2E8A29C2" w14:textId="0199C9A4" w:rsidR="000C16D8" w:rsidRPr="009C1828" w:rsidRDefault="00225AC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{n</w:t>
            </w:r>
            <w:r w:rsidRPr="00225AC8">
              <w:rPr>
                <w:rFonts w:ascii="宋体" w:hAnsi="宋体"/>
                <w:color w:val="000000"/>
                <w:kern w:val="0"/>
                <w:sz w:val="18"/>
                <w:szCs w:val="18"/>
              </w:rPr>
              <w:t>ame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663" w:type="dxa"/>
            <w:vAlign w:val="center"/>
          </w:tcPr>
          <w:p w14:paraId="0570C914" w14:textId="07DB7B74" w:rsidR="000C16D8" w:rsidRPr="009C1828" w:rsidRDefault="00225AC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r w:rsidR="008303F5">
              <w:rPr>
                <w:rFonts w:ascii="宋体" w:hAnsi="宋体"/>
                <w:color w:val="000000"/>
                <w:kern w:val="0"/>
                <w:sz w:val="18"/>
                <w:szCs w:val="18"/>
              </w:rPr>
              <w:t>time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097" w:type="dxa"/>
            <w:vAlign w:val="center"/>
          </w:tcPr>
          <w:p w14:paraId="52DEB053" w14:textId="3CAD1C45" w:rsidR="000C16D8" w:rsidRPr="009C1828" w:rsidRDefault="008303F5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berthNo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vAlign w:val="center"/>
          </w:tcPr>
          <w:p w14:paraId="441F3280" w14:textId="6E65C0AE" w:rsidR="000C16D8" w:rsidRPr="009C1828" w:rsidRDefault="008303F5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tugs}</w:t>
            </w:r>
          </w:p>
        </w:tc>
        <w:tc>
          <w:tcPr>
            <w:tcW w:w="971" w:type="dxa"/>
            <w:vAlign w:val="center"/>
          </w:tcPr>
          <w:p w14:paraId="7BE123E0" w14:textId="45DCD9F9" w:rsidR="000C16D8" w:rsidRPr="009C1828" w:rsidRDefault="008303F5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goodsType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vAlign w:val="center"/>
          </w:tcPr>
          <w:p w14:paraId="072A3E3E" w14:textId="0CB2BEDB" w:rsidR="000C16D8" w:rsidRPr="009C1828" w:rsidRDefault="008303F5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shipLength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shipWidth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567" w:type="dxa"/>
            <w:vAlign w:val="center"/>
          </w:tcPr>
          <w:p w14:paraId="7AA2795B" w14:textId="1A78DBCA" w:rsidR="000C16D8" w:rsidRPr="009C1828" w:rsidRDefault="008303F5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8303F5">
              <w:rPr>
                <w:rFonts w:ascii="宋体" w:hAnsi="宋体"/>
                <w:color w:val="000000"/>
                <w:kern w:val="0"/>
                <w:sz w:val="18"/>
                <w:szCs w:val="18"/>
              </w:rPr>
              <w:t>cargoWeight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 w:rsidRPr="008303F5">
              <w:rPr>
                <w:rFonts w:ascii="宋体" w:hAnsi="宋体"/>
                <w:color w:val="000000"/>
                <w:kern w:val="0"/>
                <w:sz w:val="18"/>
                <w:szCs w:val="18"/>
              </w:rPr>
              <w:t>loadWeight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vAlign w:val="center"/>
          </w:tcPr>
          <w:p w14:paraId="46169809" w14:textId="0A5C96ED" w:rsidR="000C16D8" w:rsidRPr="009C1828" w:rsidRDefault="008303F5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agent}</w:t>
            </w:r>
          </w:p>
        </w:tc>
        <w:tc>
          <w:tcPr>
            <w:tcW w:w="1266" w:type="dxa"/>
            <w:vAlign w:val="center"/>
          </w:tcPr>
          <w:p w14:paraId="6BD37466" w14:textId="198597B0" w:rsidR="000C16D8" w:rsidRPr="009C1828" w:rsidRDefault="008303F5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frontDraft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behindDraft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266" w:type="dxa"/>
            <w:vAlign w:val="center"/>
          </w:tcPr>
          <w:p w14:paraId="2A2552CF" w14:textId="2EF22929" w:rsidR="00C86907" w:rsidRPr="00C86907" w:rsidRDefault="008303F5" w:rsidP="00C86907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isPilotage</w:t>
            </w:r>
            <w:proofErr w:type="spellEnd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  <w:r w:rsidR="00C86907"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{/table</w:t>
            </w:r>
            <w:r w:rsidR="008D332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1</w:t>
            </w:r>
            <w:r w:rsidR="00C86907"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</w:tr>
      <w:tr w:rsidR="000C16D8" w14:paraId="27026CFF" w14:textId="77777777" w:rsidTr="005F1C00">
        <w:trPr>
          <w:trHeight w:val="68"/>
          <w:jc w:val="center"/>
        </w:trPr>
        <w:tc>
          <w:tcPr>
            <w:tcW w:w="15296" w:type="dxa"/>
            <w:gridSpan w:val="12"/>
            <w:vAlign w:val="center"/>
          </w:tcPr>
          <w:p w14:paraId="241A7B8C" w14:textId="77777777" w:rsidR="000C16D8" w:rsidRPr="009C1828" w:rsidRDefault="000C16D8" w:rsidP="001A1536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C1828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9C1828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港池</w:t>
            </w:r>
          </w:p>
        </w:tc>
      </w:tr>
      <w:tr w:rsidR="005F1C00" w14:paraId="2765C7B3" w14:textId="77777777" w:rsidTr="005F1C00">
        <w:tblPrEx>
          <w:tblLook w:val="04A0" w:firstRow="1" w:lastRow="0" w:firstColumn="1" w:lastColumn="0" w:noHBand="0" w:noVBand="1"/>
        </w:tblPrEx>
        <w:trPr>
          <w:trHeight w:val="68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3BC32" w14:textId="77777777" w:rsidR="005F1C00" w:rsidRPr="005F1C00" w:rsidRDefault="005F1C00" w:rsidP="005F1C00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F1C00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{#table2}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842A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cnName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FA01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{name}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4BB6C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{time}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70DE0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berthNo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C3CF1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{tugs}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AB90D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goodsType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F6D8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shipLength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shipWidth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B57A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cargoWeight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loadWeight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1F093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{agent}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F66B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frontDraft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behindDraft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8377E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isPilotage</w:t>
            </w:r>
            <w:proofErr w:type="spellEnd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}{/table2}</w:t>
            </w:r>
          </w:p>
        </w:tc>
      </w:tr>
      <w:tr w:rsidR="005F1C00" w14:paraId="635C2636" w14:textId="77777777" w:rsidTr="005F1C00">
        <w:tblPrEx>
          <w:tblLook w:val="04A0" w:firstRow="1" w:lastRow="0" w:firstColumn="1" w:lastColumn="0" w:noHBand="0" w:noVBand="1"/>
        </w:tblPrEx>
        <w:trPr>
          <w:trHeight w:val="68"/>
          <w:jc w:val="center"/>
        </w:trPr>
        <w:tc>
          <w:tcPr>
            <w:tcW w:w="15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D939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二港池</w:t>
            </w:r>
          </w:p>
        </w:tc>
      </w:tr>
      <w:tr w:rsidR="005F1C00" w14:paraId="2C7FBE79" w14:textId="77777777" w:rsidTr="005F1C00">
        <w:tblPrEx>
          <w:tblLook w:val="04A0" w:firstRow="1" w:lastRow="0" w:firstColumn="1" w:lastColumn="0" w:noHBand="0" w:noVBand="1"/>
        </w:tblPrEx>
        <w:trPr>
          <w:trHeight w:val="68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2E2E5" w14:textId="77777777" w:rsidR="005F1C00" w:rsidRPr="005F1C00" w:rsidRDefault="005F1C00" w:rsidP="005F1C00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F1C00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{#tab</w:t>
            </w:r>
            <w:r w:rsidRPr="005F1C00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lastRenderedPageBreak/>
              <w:t>le3}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76000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cnName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AE704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{name}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D90F2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{time}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5D92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berthNo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72B9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{tugs}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DE06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goodsType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37C93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shipLength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shipWidth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ED890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cargoWeight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loadWeight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D8E4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{agent}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B6EBB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frontDraft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behindDraft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3D5D8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isPilotage</w:t>
            </w:r>
            <w:proofErr w:type="spellEnd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}{/table3}</w:t>
            </w:r>
          </w:p>
        </w:tc>
      </w:tr>
      <w:tr w:rsidR="005F1C00" w14:paraId="0F94488B" w14:textId="77777777" w:rsidTr="005F1C00">
        <w:tblPrEx>
          <w:tblLook w:val="04A0" w:firstRow="1" w:lastRow="0" w:firstColumn="1" w:lastColumn="0" w:noHBand="0" w:noVBand="1"/>
        </w:tblPrEx>
        <w:trPr>
          <w:trHeight w:val="68"/>
          <w:jc w:val="center"/>
        </w:trPr>
        <w:tc>
          <w:tcPr>
            <w:tcW w:w="153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AFD4D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三港池</w:t>
            </w:r>
          </w:p>
        </w:tc>
      </w:tr>
      <w:tr w:rsidR="005F1C00" w14:paraId="5F298CD5" w14:textId="77777777" w:rsidTr="005F1C00">
        <w:tblPrEx>
          <w:tblLook w:val="04A0" w:firstRow="1" w:lastRow="0" w:firstColumn="1" w:lastColumn="0" w:noHBand="0" w:noVBand="1"/>
        </w:tblPrEx>
        <w:trPr>
          <w:trHeight w:val="68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C09B" w14:textId="77777777" w:rsidR="005F1C00" w:rsidRPr="005F1C00" w:rsidRDefault="005F1C00" w:rsidP="005F1C00">
            <w:pPr>
              <w:pStyle w:val="aa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F1C00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{#table4}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CD86B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cnName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7601B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{name}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EC07B" w14:textId="77777777" w:rsidR="005F1C00" w:rsidRDefault="005F1C00">
            <w:pPr>
              <w:autoSpaceDE w:val="0"/>
              <w:autoSpaceDN w:val="0"/>
              <w:adjustRightInd w:val="0"/>
              <w:spacing w:line="225" w:lineRule="atLeas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{time}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AEBE7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berthNo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8BFC0" w14:textId="77777777" w:rsidR="005F1C00" w:rsidRDefault="005F1C00">
            <w:pPr>
              <w:tabs>
                <w:tab w:val="left" w:pos="1327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{tugs}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129D9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goodsType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F68D6" w14:textId="77777777" w:rsidR="005F1C00" w:rsidRDefault="005F1C00">
            <w:pPr>
              <w:tabs>
                <w:tab w:val="left" w:pos="1327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shipLength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shipWidth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AF03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cargoWeight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loadWeight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7D4B2" w14:textId="77777777" w:rsidR="005F1C00" w:rsidRDefault="005F1C00">
            <w:pPr>
              <w:autoSpaceDE w:val="0"/>
              <w:autoSpaceDN w:val="0"/>
              <w:adjustRightInd w:val="0"/>
              <w:spacing w:line="225" w:lineRule="atLeast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{agent}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5289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frontDraft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}/{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behindDraft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60924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isPilotage</w:t>
            </w:r>
            <w:proofErr w:type="spellEnd"/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}{/table4}</w:t>
            </w:r>
          </w:p>
        </w:tc>
      </w:tr>
    </w:tbl>
    <w:p w14:paraId="580CB0A7" w14:textId="77777777" w:rsidR="005F1C00" w:rsidRDefault="005F1C00" w:rsidP="005F1C00">
      <w:pPr>
        <w:rPr>
          <w:rFonts w:ascii="宋体" w:hAnsi="宋体"/>
          <w:kern w:val="0"/>
          <w:sz w:val="18"/>
          <w:szCs w:val="18"/>
        </w:rPr>
      </w:pPr>
    </w:p>
    <w:p w14:paraId="79E1D85F" w14:textId="77777777" w:rsidR="005F1C00" w:rsidRDefault="005F1C00" w:rsidP="005F1C00">
      <w:pPr>
        <w:jc w:val="center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泊位船舶</w:t>
      </w:r>
    </w:p>
    <w:tbl>
      <w:tblPr>
        <w:tblW w:w="15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35"/>
        <w:gridCol w:w="982"/>
        <w:gridCol w:w="1474"/>
        <w:gridCol w:w="1891"/>
        <w:gridCol w:w="11"/>
        <w:gridCol w:w="1203"/>
        <w:gridCol w:w="1267"/>
        <w:gridCol w:w="1060"/>
        <w:gridCol w:w="1254"/>
        <w:gridCol w:w="1134"/>
        <w:gridCol w:w="850"/>
        <w:gridCol w:w="1701"/>
        <w:gridCol w:w="1134"/>
        <w:gridCol w:w="709"/>
      </w:tblGrid>
      <w:tr w:rsidR="005F1C00" w14:paraId="5AABBCF1" w14:textId="77777777" w:rsidTr="00FA7389">
        <w:trPr>
          <w:trHeight w:val="635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6AF51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0AB8B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泊位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1A34C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船名（中文）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129678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船名（英文）</w:t>
            </w:r>
          </w:p>
        </w:tc>
        <w:tc>
          <w:tcPr>
            <w:tcW w:w="121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2336CF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国籍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FA8C65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总长/船宽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8FFCC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前/后吃水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9E763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靠妥泊位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1E963C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计划动态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64A65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货种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10F349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载货量</w:t>
            </w:r>
          </w:p>
          <w:p w14:paraId="1F521542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/载重吨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06415F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代理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A069C6D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F1C00" w14:paraId="7E632E4F" w14:textId="77777777" w:rsidTr="00FA7389">
        <w:trPr>
          <w:trHeight w:val="202"/>
          <w:jc w:val="center"/>
        </w:trPr>
        <w:tc>
          <w:tcPr>
            <w:tcW w:w="15405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97C3E00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甸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头区</w:t>
            </w:r>
          </w:p>
        </w:tc>
      </w:tr>
      <w:tr w:rsidR="00FA7389" w14:paraId="6B781E3E" w14:textId="77777777" w:rsidTr="00FA7389">
        <w:trPr>
          <w:trHeight w:val="192"/>
          <w:jc w:val="center"/>
        </w:trPr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48243" w14:textId="77777777" w:rsidR="00FA7389" w:rsidRDefault="00FA7389" w:rsidP="00FA738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{#berth1}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61E07" w14:textId="3A9FE253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berthNo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ADCA3" w14:textId="22BA64F8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cnName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9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F6136" w14:textId="63C03743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name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222B" w14:textId="6014F5E1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{nationality}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8A563" w14:textId="1F29B233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shipLength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shipWidth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5D91AC" w14:textId="1DA612DD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frontDraft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behindDraft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A2AA2" w14:textId="072E74F1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time}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256B3" w14:textId="1C48EE10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actionPlan</w:t>
            </w:r>
            <w:proofErr w:type="spellEnd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506AA" w14:textId="34E18B3E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goodsType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D887E" w14:textId="4BA7A28A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cargoWeight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82547B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loadWeight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A105B" w14:textId="791359E0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agent}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  <w:hideMark/>
          </w:tcPr>
          <w:p w14:paraId="3CD250F2" w14:textId="74793D67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{remark}{/berth1}</w:t>
            </w:r>
          </w:p>
        </w:tc>
      </w:tr>
      <w:tr w:rsidR="00FA7389" w14:paraId="2E07571E" w14:textId="77777777" w:rsidTr="00FA7389">
        <w:trPr>
          <w:trHeight w:val="182"/>
          <w:jc w:val="center"/>
        </w:trPr>
        <w:tc>
          <w:tcPr>
            <w:tcW w:w="15405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A2D118D" w14:textId="77777777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港池</w:t>
            </w:r>
          </w:p>
        </w:tc>
      </w:tr>
      <w:tr w:rsidR="00FA7389" w14:paraId="57817936" w14:textId="77777777" w:rsidTr="00FA7389">
        <w:trPr>
          <w:trHeight w:val="260"/>
          <w:jc w:val="center"/>
        </w:trPr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A5EE57" w14:textId="77777777" w:rsidR="00FA7389" w:rsidRDefault="00FA7389" w:rsidP="00FA738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{#bert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lastRenderedPageBreak/>
              <w:t>h2}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574A4" w14:textId="632D28EB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lastRenderedPageBreak/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berthNo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8AD25" w14:textId="56879E4E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cnName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9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717C4" w14:textId="2BD0F57F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name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7A44E" w14:textId="0A66D6D7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{nationality}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6FF9B" w14:textId="264CB772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shipLength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shipWidth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8AACA" w14:textId="682652E0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frontDraft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behindDraft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CB3D0" w14:textId="214639A3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time}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B27C1" w14:textId="1E1DE906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actionPlan</w:t>
            </w:r>
            <w:proofErr w:type="spellEnd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0CDE4" w14:textId="7C81579A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goodsType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74ED6" w14:textId="090AB9A4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cargoWeight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82547B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loadWeight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84BA0" w14:textId="7B808471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agent}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09F179" w14:textId="13FBB7E3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{remark}{/berth2}</w:t>
            </w:r>
          </w:p>
        </w:tc>
      </w:tr>
      <w:tr w:rsidR="00FA7389" w14:paraId="1F8587CA" w14:textId="77777777" w:rsidTr="00FA7389">
        <w:trPr>
          <w:trHeight w:val="260"/>
          <w:jc w:val="center"/>
        </w:trPr>
        <w:tc>
          <w:tcPr>
            <w:tcW w:w="15405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D13E6AF" w14:textId="77777777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二港池</w:t>
            </w:r>
          </w:p>
        </w:tc>
      </w:tr>
      <w:tr w:rsidR="00FA7389" w14:paraId="6054D2F5" w14:textId="77777777" w:rsidTr="005073D4">
        <w:trPr>
          <w:trHeight w:val="260"/>
          <w:jc w:val="center"/>
        </w:trPr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B71D68" w14:textId="77777777" w:rsidR="00FA7389" w:rsidRDefault="00FA7389" w:rsidP="00FA738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{#berth3}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F0147E" w14:textId="5C9A6FCA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berthNo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F0D52" w14:textId="2BBF77EB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cnName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9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F0431" w14:textId="6B683C8C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name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099F4" w14:textId="18E7C052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{nationality}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EEA6D" w14:textId="0DC9CE34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shipLength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shipWidth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427B3" w14:textId="11F84E27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frontDraft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behindDraft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3B82B" w14:textId="7DDAD68D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time}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D4807" w14:textId="4F65DBC1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actionPlan</w:t>
            </w:r>
            <w:proofErr w:type="spellEnd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0F881" w14:textId="11AC50C2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goodsType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A3D0A" w14:textId="1AA2ED8F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cargoWeight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82547B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loadWeight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469C0" w14:textId="77803A92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agent}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6F9984E" w14:textId="7A9A4691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{remark}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{/berth3}</w:t>
            </w:r>
          </w:p>
        </w:tc>
      </w:tr>
      <w:tr w:rsidR="00FA7389" w14:paraId="49EEC296" w14:textId="77777777" w:rsidTr="00FA7389">
        <w:trPr>
          <w:trHeight w:val="260"/>
          <w:jc w:val="center"/>
        </w:trPr>
        <w:tc>
          <w:tcPr>
            <w:tcW w:w="15405" w:type="dxa"/>
            <w:gridSpan w:val="1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12DED20" w14:textId="77777777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三港池</w:t>
            </w:r>
          </w:p>
        </w:tc>
      </w:tr>
      <w:tr w:rsidR="00FA7389" w14:paraId="2239D2E3" w14:textId="77777777" w:rsidTr="00801DC9">
        <w:trPr>
          <w:trHeight w:val="260"/>
          <w:jc w:val="center"/>
        </w:trPr>
        <w:tc>
          <w:tcPr>
            <w:tcW w:w="7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7ABC5CA" w14:textId="77777777" w:rsidR="00FA7389" w:rsidRDefault="00FA7389" w:rsidP="00FA7389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{#berth4}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CFB34B" w14:textId="6EF40A85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berthNo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1E2714" w14:textId="234475EC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cnName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90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CDF426" w14:textId="146C9DE7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name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D1C0D07" w14:textId="25F25F1E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{nationality}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2C9A5D" w14:textId="5E37BE37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shipLength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shipWidth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AACF1" w14:textId="1B89264A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frontDraft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behindDraft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A395425" w14:textId="778EA458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time}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45DEAEE" w14:textId="3643BE67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actionPlan</w:t>
            </w:r>
            <w:proofErr w:type="spellEnd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0A94FC" w14:textId="5FEC47C3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goodsType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02704C" w14:textId="0689F596" w:rsidR="00FA7389" w:rsidRDefault="00FA7389" w:rsidP="00FA738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cargoWeight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82547B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loadWeight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79AEAE7" w14:textId="759F24A0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agent}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6AD9" w14:textId="3952F133" w:rsidR="00FA7389" w:rsidRDefault="00FA7389" w:rsidP="00FA7389">
            <w:pPr>
              <w:widowControl/>
              <w:autoSpaceDE w:val="0"/>
              <w:autoSpaceDN w:val="0"/>
              <w:adjustRightInd w:val="0"/>
              <w:jc w:val="center"/>
              <w:textAlignment w:val="bottom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{remark}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{/berth4}</w:t>
            </w:r>
          </w:p>
        </w:tc>
      </w:tr>
    </w:tbl>
    <w:p w14:paraId="1F5C0FF4" w14:textId="77777777" w:rsidR="005F1C00" w:rsidRDefault="005F1C00" w:rsidP="005F1C00">
      <w:pPr>
        <w:jc w:val="center"/>
        <w:rPr>
          <w:rFonts w:ascii="宋体" w:hAnsi="宋体"/>
          <w:b/>
          <w:kern w:val="0"/>
          <w:szCs w:val="21"/>
        </w:rPr>
      </w:pPr>
    </w:p>
    <w:p w14:paraId="29DCD40A" w14:textId="77777777" w:rsidR="005F1C00" w:rsidRDefault="005F1C00" w:rsidP="005F1C00">
      <w:pPr>
        <w:jc w:val="center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锚地船舶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38"/>
        <w:gridCol w:w="1566"/>
        <w:gridCol w:w="1937"/>
        <w:gridCol w:w="1134"/>
        <w:gridCol w:w="1231"/>
        <w:gridCol w:w="1231"/>
        <w:gridCol w:w="951"/>
        <w:gridCol w:w="1224"/>
        <w:gridCol w:w="1511"/>
        <w:gridCol w:w="1406"/>
        <w:gridCol w:w="987"/>
      </w:tblGrid>
      <w:tr w:rsidR="005F1C00" w14:paraId="2CEA029F" w14:textId="77777777" w:rsidTr="005F1C00">
        <w:trPr>
          <w:trHeight w:val="28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BF59A7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F233A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船名（中文）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72D74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船名（英文）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79C9F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065A9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总长/船宽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905CC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前/后吃水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303142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计划动态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DE9C21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货种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847E0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载货量</w:t>
            </w:r>
          </w:p>
          <w:p w14:paraId="548A2475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/载重吨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56C4D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代理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F38B0F9" w14:textId="77777777" w:rsidR="005F1C00" w:rsidRDefault="005F1C0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922CD" w14:paraId="7E1FA865" w14:textId="77777777" w:rsidTr="005F1C00">
        <w:trPr>
          <w:trHeight w:val="244"/>
          <w:jc w:val="center"/>
        </w:trPr>
        <w:tc>
          <w:tcPr>
            <w:tcW w:w="6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8735026" w14:textId="77777777" w:rsidR="004922CD" w:rsidRDefault="004922CD" w:rsidP="004922CD">
            <w:pPr>
              <w:numPr>
                <w:ilvl w:val="0"/>
                <w:numId w:val="7"/>
              </w:num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{#anch}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D69918" w14:textId="7E4BFD00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cnName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BC1F03" w14:textId="4435E8FA" w:rsidR="004922CD" w:rsidRDefault="004922CD" w:rsidP="004922CD">
            <w:pPr>
              <w:tabs>
                <w:tab w:val="center" w:pos="1093"/>
                <w:tab w:val="right" w:pos="2066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name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FE8224" w14:textId="701D816B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{nationality}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D386EE" w14:textId="36FAE28D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shipLength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shipWidth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EC28DD" w14:textId="04EEC7EF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frontDraft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behindDraft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E855F0" w14:textId="3DFB3BB1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actionPlan</w:t>
            </w:r>
            <w:proofErr w:type="spellEnd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935C61B" w14:textId="3A5DA451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goodsType</w:t>
            </w:r>
            <w:proofErr w:type="spellEnd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FDE5A2" w14:textId="07D9EF3F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cargoWeight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82547B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loadWeight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5F3A04" w14:textId="06F10A76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r w:rsidR="00A754B1" w:rsidRPr="00A754B1">
              <w:rPr>
                <w:rFonts w:ascii="宋体" w:hAnsi="宋体"/>
                <w:color w:val="000000"/>
                <w:kern w:val="0"/>
                <w:sz w:val="18"/>
                <w:szCs w:val="18"/>
              </w:rPr>
              <w:t>agent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98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6DD8" w14:textId="7901E522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{remark}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{/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anch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F8C1BFC" w14:textId="77777777" w:rsidR="005F1C00" w:rsidRDefault="005F1C00" w:rsidP="005F1C00">
      <w:pPr>
        <w:jc w:val="center"/>
        <w:rPr>
          <w:rFonts w:ascii="宋体" w:hAnsi="宋体"/>
          <w:b/>
          <w:kern w:val="0"/>
        </w:rPr>
      </w:pPr>
    </w:p>
    <w:p w14:paraId="5D1A5E99" w14:textId="77777777" w:rsidR="005F1C00" w:rsidRDefault="005F1C00" w:rsidP="005F1C00">
      <w:pPr>
        <w:jc w:val="center"/>
        <w:rPr>
          <w:b/>
          <w:kern w:val="0"/>
        </w:rPr>
      </w:pPr>
      <w:proofErr w:type="gramStart"/>
      <w:r>
        <w:rPr>
          <w:rFonts w:ascii="宋体" w:hAnsi="宋体" w:hint="eastAsia"/>
          <w:b/>
          <w:kern w:val="0"/>
        </w:rPr>
        <w:t>24小时</w:t>
      </w:r>
      <w:r>
        <w:rPr>
          <w:rFonts w:hint="eastAsia"/>
          <w:b/>
          <w:kern w:val="0"/>
        </w:rPr>
        <w:t>预到船舶</w:t>
      </w:r>
      <w:proofErr w:type="gramEnd"/>
    </w:p>
    <w:tbl>
      <w:tblPr>
        <w:tblW w:w="15015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27"/>
        <w:gridCol w:w="1177"/>
        <w:gridCol w:w="1399"/>
        <w:gridCol w:w="2137"/>
        <w:gridCol w:w="961"/>
        <w:gridCol w:w="1255"/>
        <w:gridCol w:w="1193"/>
        <w:gridCol w:w="1224"/>
        <w:gridCol w:w="1595"/>
        <w:gridCol w:w="678"/>
        <w:gridCol w:w="1843"/>
        <w:gridCol w:w="1126"/>
      </w:tblGrid>
      <w:tr w:rsidR="005F1C00" w14:paraId="69681A2F" w14:textId="77777777" w:rsidTr="004922CD">
        <w:trPr>
          <w:trHeight w:val="559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FB6E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9A1B8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预</w:t>
            </w:r>
            <w:proofErr w:type="gramStart"/>
            <w:r>
              <w:rPr>
                <w:rFonts w:ascii="宋体" w:hAnsi="宋体" w:hint="eastAsia"/>
                <w:kern w:val="0"/>
                <w:sz w:val="18"/>
                <w:szCs w:val="18"/>
              </w:rPr>
              <w:t>抵时间</w:t>
            </w:r>
            <w:proofErr w:type="gramEnd"/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C39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船名（中文）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D4A1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船名（英文）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E9DF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呼号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CF17E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国籍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954AD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总长/船宽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4BE2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前/后吃水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6118B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载货量</w:t>
            </w:r>
          </w:p>
          <w:p w14:paraId="143BBF77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/载重吨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CF406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计划</w:t>
            </w:r>
          </w:p>
          <w:p w14:paraId="7E9A6211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动态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128DB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预靠</w:t>
            </w:r>
          </w:p>
          <w:p w14:paraId="3E7904A5" w14:textId="77777777" w:rsidR="005F1C00" w:rsidRDefault="005F1C0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泊位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3F26D" w14:textId="77777777" w:rsidR="005F1C00" w:rsidRDefault="005F1C00">
            <w:pPr>
              <w:widowControl/>
              <w:ind w:firstLineChars="200" w:firstLine="36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代理</w:t>
            </w:r>
          </w:p>
        </w:tc>
      </w:tr>
      <w:tr w:rsidR="004922CD" w14:paraId="7DF6452A" w14:textId="77777777" w:rsidTr="004922CD">
        <w:trPr>
          <w:trHeight w:val="228"/>
          <w:jc w:val="center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6E11" w14:textId="77777777" w:rsidR="004922CD" w:rsidRDefault="004922CD" w:rsidP="004922CD">
            <w:pPr>
              <w:widowControl/>
              <w:numPr>
                <w:ilvl w:val="0"/>
                <w:numId w:val="8"/>
              </w:numPr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58B7" w14:textId="07104E89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{#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arrival}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time}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605CD2" w14:textId="707609B5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cnName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58CFA" w14:textId="7B5F475B" w:rsidR="004922CD" w:rsidRDefault="004922CD" w:rsidP="004922CD">
            <w:pPr>
              <w:tabs>
                <w:tab w:val="center" w:pos="1093"/>
                <w:tab w:val="right" w:pos="2066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name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E1E7F" w14:textId="147E92FB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4922CD">
              <w:rPr>
                <w:rFonts w:ascii="宋体" w:hAnsi="宋体"/>
                <w:color w:val="000000"/>
                <w:kern w:val="0"/>
                <w:sz w:val="18"/>
                <w:szCs w:val="18"/>
              </w:rPr>
              <w:t>callSign</w:t>
            </w:r>
            <w:proofErr w:type="spellEnd"/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4D983" w14:textId="535865F2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{nationality}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9354E" w14:textId="014BD5BA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shipLength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shipWidth</w:t>
            </w:r>
            <w:proofErr w:type="spellEnd"/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ECC72" w14:textId="5552E7C2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frontDraft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behindDraft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62CD1" w14:textId="2A82CE6B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cargoWeight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}/{</w:t>
            </w:r>
            <w:proofErr w:type="spellStart"/>
            <w:r w:rsidRPr="0082547B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loadWeight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2546D" w14:textId="161E43A4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1966AE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actionPlan</w:t>
            </w:r>
            <w:proofErr w:type="spellEnd"/>
            <w:r w:rsidRPr="001966AE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D8EE0" w14:textId="5696E66E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D178B8">
              <w:rPr>
                <w:rFonts w:ascii="Calibri Light" w:hAnsi="Calibri Light" w:cs="宋体" w:hint="eastAsia"/>
                <w:color w:val="000000"/>
                <w:kern w:val="0"/>
                <w:sz w:val="18"/>
                <w:szCs w:val="20"/>
              </w:rPr>
              <w:t>{</w:t>
            </w:r>
            <w:proofErr w:type="spellStart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berthNo</w:t>
            </w:r>
            <w:proofErr w:type="spellEnd"/>
            <w:r w:rsidRPr="00D178B8">
              <w:rPr>
                <w:rFonts w:ascii="Calibri Light" w:hAnsi="Calibri Light" w:cs="宋体"/>
                <w:color w:val="000000"/>
                <w:kern w:val="0"/>
                <w:sz w:val="18"/>
                <w:szCs w:val="20"/>
              </w:rPr>
              <w:t>}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E078" w14:textId="2B8D6E85" w:rsidR="004922CD" w:rsidRDefault="004922CD" w:rsidP="004922C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agent}</w:t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{/arrival}</w:t>
            </w:r>
          </w:p>
        </w:tc>
      </w:tr>
    </w:tbl>
    <w:p w14:paraId="6BC8654D" w14:textId="77777777" w:rsidR="005F1C00" w:rsidRDefault="005F1C00" w:rsidP="00172F73">
      <w:pPr>
        <w:rPr>
          <w:rFonts w:hint="eastAsia"/>
          <w:kern w:val="0"/>
        </w:rPr>
      </w:pPr>
    </w:p>
    <w:sectPr w:rsidR="005F1C00">
      <w:headerReference w:type="default" r:id="rId7"/>
      <w:footerReference w:type="default" r:id="rId8"/>
      <w:pgSz w:w="16838" w:h="11906" w:orient="landscape"/>
      <w:pgMar w:top="935" w:right="1440" w:bottom="935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99E0C" w14:textId="77777777" w:rsidR="003D2E92" w:rsidRDefault="003D2E92" w:rsidP="000C16D8">
      <w:r>
        <w:separator/>
      </w:r>
    </w:p>
  </w:endnote>
  <w:endnote w:type="continuationSeparator" w:id="0">
    <w:p w14:paraId="2FD734A8" w14:textId="77777777" w:rsidR="003D2E92" w:rsidRDefault="003D2E92" w:rsidP="000C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DE70" w14:textId="77777777" w:rsidR="008211D7" w:rsidRPr="0067247F" w:rsidRDefault="003F1C28" w:rsidP="00A746BE">
    <w:pPr>
      <w:jc w:val="center"/>
      <w:rPr>
        <w:szCs w:val="21"/>
      </w:rPr>
    </w:pPr>
    <w:r>
      <w:rPr>
        <w:rFonts w:hint="eastAsia"/>
        <w:b/>
        <w:kern w:val="0"/>
        <w:szCs w:val="21"/>
      </w:rPr>
      <w:t>制表：</w:t>
    </w:r>
    <w:r>
      <w:rPr>
        <w:b/>
        <w:kern w:val="0"/>
        <w:szCs w:val="21"/>
      </w:rPr>
      <w:t xml:space="preserve">               </w:t>
    </w:r>
    <w:r>
      <w:rPr>
        <w:rFonts w:hint="eastAsia"/>
        <w:b/>
        <w:kern w:val="0"/>
        <w:szCs w:val="21"/>
      </w:rPr>
      <w:t xml:space="preserve">         </w:t>
    </w:r>
    <w:r>
      <w:rPr>
        <w:b/>
        <w:kern w:val="0"/>
        <w:szCs w:val="21"/>
      </w:rPr>
      <w:t xml:space="preserve">                                       </w:t>
    </w:r>
    <w:r>
      <w:rPr>
        <w:rFonts w:hint="eastAsia"/>
        <w:b/>
        <w:kern w:val="0"/>
        <w:szCs w:val="21"/>
      </w:rPr>
      <w:t>审核</w:t>
    </w:r>
    <w:r>
      <w:rPr>
        <w:b/>
        <w:kern w:val="0"/>
        <w:szCs w:val="21"/>
      </w:rPr>
      <w:t xml:space="preserve"> </w:t>
    </w:r>
    <w:r>
      <w:rPr>
        <w:rFonts w:hint="eastAsia"/>
        <w:b/>
        <w:kern w:val="0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E6C5C" w14:textId="77777777" w:rsidR="003D2E92" w:rsidRDefault="003D2E92" w:rsidP="000C16D8">
      <w:r>
        <w:separator/>
      </w:r>
    </w:p>
  </w:footnote>
  <w:footnote w:type="continuationSeparator" w:id="0">
    <w:p w14:paraId="4E14D49C" w14:textId="77777777" w:rsidR="003D2E92" w:rsidRDefault="003D2E92" w:rsidP="000C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0D25F" w14:textId="77777777" w:rsidR="008211D7" w:rsidRDefault="003F1C28">
    <w:pPr>
      <w:pStyle w:val="a3"/>
      <w:pBdr>
        <w:bottom w:val="none" w:sz="0" w:space="0" w:color="auto"/>
      </w:pBdr>
      <w:rPr>
        <w:b/>
        <w:sz w:val="28"/>
        <w:szCs w:val="28"/>
      </w:rPr>
    </w:pPr>
    <w:r>
      <w:rPr>
        <w:rFonts w:hint="eastAsia"/>
        <w:b/>
        <w:sz w:val="28"/>
        <w:szCs w:val="28"/>
      </w:rPr>
      <w:t>曹妃</w:t>
    </w:r>
    <w:proofErr w:type="gramStart"/>
    <w:r>
      <w:rPr>
        <w:rFonts w:hint="eastAsia"/>
        <w:b/>
        <w:sz w:val="28"/>
        <w:szCs w:val="28"/>
      </w:rPr>
      <w:t>甸</w:t>
    </w:r>
    <w:proofErr w:type="gramEnd"/>
    <w:r>
      <w:rPr>
        <w:rFonts w:hint="eastAsia"/>
        <w:b/>
        <w:sz w:val="28"/>
        <w:szCs w:val="28"/>
      </w:rPr>
      <w:t>水域船舶动态计划</w:t>
    </w:r>
  </w:p>
  <w:p w14:paraId="202331D3" w14:textId="1F284CBC" w:rsidR="008211D7" w:rsidRDefault="003F1C28">
    <w:pPr>
      <w:pStyle w:val="a3"/>
      <w:pBdr>
        <w:bottom w:val="none" w:sz="0" w:space="0" w:color="auto"/>
      </w:pBdr>
      <w:rPr>
        <w:rFonts w:ascii="宋体" w:hAnsi="宋体"/>
        <w:color w:val="000000"/>
        <w:kern w:val="0"/>
      </w:rPr>
    </w:pPr>
    <w:r>
      <w:rPr>
        <w:rFonts w:ascii="宋体" w:hAnsi="宋体" w:hint="eastAsia"/>
        <w:color w:val="000000"/>
        <w:kern w:val="0"/>
      </w:rPr>
      <w:t>单位名称：曹妃</w:t>
    </w:r>
    <w:proofErr w:type="gramStart"/>
    <w:r>
      <w:rPr>
        <w:rFonts w:ascii="宋体" w:hAnsi="宋体" w:hint="eastAsia"/>
        <w:color w:val="000000"/>
        <w:kern w:val="0"/>
      </w:rPr>
      <w:t>甸</w:t>
    </w:r>
    <w:proofErr w:type="gramEnd"/>
    <w:r>
      <w:rPr>
        <w:rFonts w:ascii="宋体" w:hAnsi="宋体" w:hint="eastAsia"/>
        <w:color w:val="000000"/>
        <w:kern w:val="0"/>
      </w:rPr>
      <w:t>区港航调度中心                                                                                 执行时间：</w:t>
    </w:r>
    <w:r w:rsidR="00C86907" w:rsidRPr="00954A80">
      <w:rPr>
        <w:rFonts w:ascii="Calibri Light" w:hAnsi="Calibri Light" w:cs="宋体" w:hint="eastAsia"/>
        <w:color w:val="000000"/>
        <w:kern w:val="0"/>
        <w:sz w:val="24"/>
        <w:szCs w:val="20"/>
      </w:rPr>
      <w:t>{datetime}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975474D"/>
    <w:multiLevelType w:val="hybridMultilevel"/>
    <w:tmpl w:val="86D2855A"/>
    <w:lvl w:ilvl="0" w:tplc="8BF6CFC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79"/>
    <w:rsid w:val="00017E54"/>
    <w:rsid w:val="000C16D8"/>
    <w:rsid w:val="0016798B"/>
    <w:rsid w:val="00172F73"/>
    <w:rsid w:val="00225AC8"/>
    <w:rsid w:val="002E11DE"/>
    <w:rsid w:val="00356179"/>
    <w:rsid w:val="003D2E92"/>
    <w:rsid w:val="003F1C28"/>
    <w:rsid w:val="004922CD"/>
    <w:rsid w:val="005F1C00"/>
    <w:rsid w:val="00660DE2"/>
    <w:rsid w:val="0071744A"/>
    <w:rsid w:val="008303F5"/>
    <w:rsid w:val="008D3328"/>
    <w:rsid w:val="009444F3"/>
    <w:rsid w:val="00A754B1"/>
    <w:rsid w:val="00AB47E1"/>
    <w:rsid w:val="00B33ABF"/>
    <w:rsid w:val="00C336E5"/>
    <w:rsid w:val="00C86907"/>
    <w:rsid w:val="00CF4670"/>
    <w:rsid w:val="00FA7389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AF99A"/>
  <w15:chartTrackingRefBased/>
  <w15:docId w15:val="{3BAB1CEF-36AA-4E75-8205-3D335969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6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1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C16D8"/>
    <w:rPr>
      <w:sz w:val="18"/>
      <w:szCs w:val="18"/>
    </w:rPr>
  </w:style>
  <w:style w:type="paragraph" w:styleId="a5">
    <w:name w:val="footer"/>
    <w:basedOn w:val="a"/>
    <w:link w:val="a6"/>
    <w:unhideWhenUsed/>
    <w:rsid w:val="000C1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C16D8"/>
    <w:rPr>
      <w:sz w:val="18"/>
      <w:szCs w:val="18"/>
    </w:rPr>
  </w:style>
  <w:style w:type="character" w:styleId="a7">
    <w:name w:val="page number"/>
    <w:basedOn w:val="a0"/>
    <w:rsid w:val="000C16D8"/>
  </w:style>
  <w:style w:type="paragraph" w:styleId="a8">
    <w:name w:val="Balloon Text"/>
    <w:basedOn w:val="a"/>
    <w:link w:val="a9"/>
    <w:rsid w:val="000C16D8"/>
    <w:rPr>
      <w:sz w:val="18"/>
      <w:szCs w:val="18"/>
    </w:rPr>
  </w:style>
  <w:style w:type="character" w:customStyle="1" w:styleId="a9">
    <w:name w:val="批注框文本 字符"/>
    <w:basedOn w:val="a0"/>
    <w:link w:val="a8"/>
    <w:rsid w:val="000C16D8"/>
    <w:rPr>
      <w:rFonts w:ascii="Times New Roman" w:eastAsia="宋体" w:hAnsi="Times New Roman" w:cs="Times New Roman"/>
      <w:sz w:val="18"/>
      <w:szCs w:val="18"/>
    </w:rPr>
  </w:style>
  <w:style w:type="character" w:customStyle="1" w:styleId="o">
    <w:name w:val="o"/>
    <w:basedOn w:val="a0"/>
    <w:rsid w:val="000C16D8"/>
  </w:style>
  <w:style w:type="paragraph" w:styleId="aa">
    <w:name w:val="List Paragraph"/>
    <w:basedOn w:val="a"/>
    <w:uiPriority w:val="34"/>
    <w:qFormat/>
    <w:rsid w:val="005F1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</dc:creator>
  <cp:keywords/>
  <dc:description/>
  <cp:lastModifiedBy>chen hao</cp:lastModifiedBy>
  <cp:revision>14</cp:revision>
  <dcterms:created xsi:type="dcterms:W3CDTF">2020-09-11T05:08:00Z</dcterms:created>
  <dcterms:modified xsi:type="dcterms:W3CDTF">2020-09-13T09:06:00Z</dcterms:modified>
</cp:coreProperties>
</file>